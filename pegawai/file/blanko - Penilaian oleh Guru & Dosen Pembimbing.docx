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68AA" w:rsidRDefault="00773D9F">
      <w:pPr>
        <w:pStyle w:val="Heading1"/>
        <w:rPr>
          <w:szCs w:val="20"/>
        </w:rPr>
      </w:pPr>
      <w:r w:rsidRPr="00773D9F">
        <w:rPr>
          <w:szCs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-7.1pt;margin-top:-45pt;width:130.9pt;height:27pt;z-index:251640832" filled="f" stroked="f">
            <v:textbox>
              <w:txbxContent>
                <w:p w:rsidR="0094384B" w:rsidRDefault="0094384B">
                  <w:pPr>
                    <w:pStyle w:val="Heading2"/>
                  </w:pPr>
                  <w:r>
                    <w:t xml:space="preserve">LAMPIRAN 6.a. </w:t>
                  </w:r>
                </w:p>
              </w:txbxContent>
            </v:textbox>
          </v:shape>
        </w:pict>
      </w:r>
      <w:r w:rsidR="002225F4">
        <w:rPr>
          <w:szCs w:val="20"/>
        </w:rPr>
        <w:t>INSTRUMEN PENILAIAN KEMAMPUAN PEMBELAJARAN</w:t>
      </w:r>
    </w:p>
    <w:p w:rsidR="00F968AA" w:rsidRDefault="002225F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(Oleh Guru Pamong)</w:t>
      </w: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000"/>
      </w:tblPr>
      <w:tblGrid>
        <w:gridCol w:w="2554"/>
        <w:gridCol w:w="5333"/>
      </w:tblGrid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Praktikan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I M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Prodi/Jurusan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Sekolah Tempat Praktik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2225F4" w:rsidP="009438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PETUNJUK</w:t>
      </w:r>
      <w:r>
        <w:rPr>
          <w:rFonts w:ascii="Arial" w:hAnsi="Arial" w:cs="Arial"/>
          <w:sz w:val="20"/>
          <w:szCs w:val="20"/>
        </w:rPr>
        <w:t>:</w:t>
      </w:r>
    </w:p>
    <w:p w:rsidR="00F968AA" w:rsidRPr="0094384B" w:rsidRDefault="00F968AA" w:rsidP="0094384B">
      <w:pPr>
        <w:rPr>
          <w:rFonts w:ascii="Arial" w:hAnsi="Arial" w:cs="Arial"/>
          <w:sz w:val="10"/>
          <w:szCs w:val="20"/>
        </w:rPr>
      </w:pPr>
    </w:p>
    <w:p w:rsidR="00F968AA" w:rsidRDefault="002225F4" w:rsidP="0094384B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Amati aktivitas praktikan di kelas dalam melaksanakan interaksi belajar-mengajar!</w:t>
      </w:r>
    </w:p>
    <w:p w:rsidR="00F968AA" w:rsidRDefault="002225F4" w:rsidP="0094384B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Tuliskan tanda </w:t>
      </w:r>
      <w:r>
        <w:rPr>
          <w:rFonts w:ascii="Arial" w:hAnsi="Arial" w:cs="Arial"/>
          <w:b/>
          <w:bCs/>
          <w:sz w:val="20"/>
          <w:szCs w:val="20"/>
        </w:rPr>
        <w:t>lingkaran pada skor</w:t>
      </w:r>
      <w:r>
        <w:rPr>
          <w:rFonts w:ascii="Arial" w:hAnsi="Arial" w:cs="Arial"/>
          <w:sz w:val="20"/>
          <w:szCs w:val="20"/>
        </w:rPr>
        <w:t xml:space="preserve"> yang sesuai dengan keadaan yang Anda amati!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0"/>
        <w:gridCol w:w="7117"/>
        <w:gridCol w:w="1309"/>
      </w:tblGrid>
      <w:tr w:rsidR="00F968AA">
        <w:trPr>
          <w:trHeight w:val="467"/>
          <w:tblHeader/>
        </w:trPr>
        <w:tc>
          <w:tcPr>
            <w:tcW w:w="550" w:type="dxa"/>
            <w:shd w:val="clear" w:color="auto" w:fill="E0E0E0"/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117" w:type="dxa"/>
            <w:shd w:val="clear" w:color="auto" w:fill="E0E0E0"/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ASPEK YANG DIAMATI</w:t>
            </w:r>
          </w:p>
        </w:tc>
        <w:tc>
          <w:tcPr>
            <w:tcW w:w="1309" w:type="dxa"/>
            <w:shd w:val="clear" w:color="auto" w:fill="E0E0E0"/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SKOR</w:t>
            </w:r>
          </w:p>
        </w:tc>
      </w:tr>
      <w:tr w:rsidR="00F968AA">
        <w:tc>
          <w:tcPr>
            <w:tcW w:w="550" w:type="dxa"/>
            <w:tcBorders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Memeriksa kesiapan ruang,  alat pembelajaran, dan media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1  2  4  5  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Memeriksa kesiapan siswa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MEMBUKA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Melakukan kegiatan apersepsi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Menyampaikan kompetensi yang akan dicapai dan rencana kegiatannya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KEGIATAN INTI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Penguasaan materi pelajaran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Menunjukkan penguasaan materi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Mengaitkan materi dengan pengetahuan lain yang relevan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Menyampaikan  materi sesuai dengan hierarki belajar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Mengaitkan materi dengan realitas kehidupan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Pendekatan/strategi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Melaksanakan pembelajaran sesuai dengan kompetensi yang akan dicapai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Melaksanakan pembelajaran sesuai dengan tingkat perkembangan dan kebutuhan siswa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Melaksanakan pembelajaran secara runtut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Melaksanakan pembelajaran yang terkoordinasi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Melaksanakan pembelajaran yang bersifat kontekstual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Mengakomodasi adanya keragaman budaya nusantara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Melaksanakan pembelajaran yang memungkinkan tumbuhnya kebiasaan positif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Melaksanakan pembelajaran sesuai dengan waktu yang telah dialokasikan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Pemanfaatan media pembelajaran/sumber belajar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Menunjukkan keterampilan dalam penggunaan media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Menghasilkan pesan yang menarik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Menggunakan media secara efektif dan efisien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Melibatkan siswa dalam pemanfaatan media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Pembelajaran yang memicu dan memelihara keterlibatan siswa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Menumbuhkan partisipasi aktif siswa dalam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Merespons positif  partisipasi siswa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Memfasilitasi terjadinya interaksi guru-siswa dan siswa-siswa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Menunjukkan sikap terbuka terhadap respons siswa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 w:rsidTr="0094384B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Menunjukkan hubungan antarpribadi yang kondusif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 w:rsidTr="0094384B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Menumbuhkan keceriaan dan antusisme siswa dalam belajar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 w:rsidTr="0094384B">
        <w:tc>
          <w:tcPr>
            <w:tcW w:w="550" w:type="dxa"/>
            <w:tcBorders>
              <w:top w:val="nil"/>
              <w:bottom w:val="single" w:sz="4" w:space="0" w:color="auto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single" w:sz="4" w:space="0" w:color="auto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single" w:sz="4" w:space="0" w:color="auto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 w:rsidTr="0094384B">
        <w:tc>
          <w:tcPr>
            <w:tcW w:w="550" w:type="dxa"/>
            <w:tcBorders>
              <w:top w:val="single" w:sz="4" w:space="0" w:color="auto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single" w:sz="4" w:space="0" w:color="auto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Penilaian proses dan hasil belajar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Melakukan penilaian awal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Memantau kemajuan belajar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Memberikan tugas sesuai dengan kompetensi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Melakukan penilaian akhir sesuai dengan kompetensi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Penggunaan bahasa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Menggunakan bahasa lisan secara jelas dan lancar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Menggunakan bahasa tulis yang baik dan benar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Menyampaikan pesan dengan gaya yang sesuai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PENUTUP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Refleksi dan rangkuman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Melakukan refleksi pembelajaran dengan melibatkan siswa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Menyusun rangkuman dengan melibatkan siswa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Pelaksanaan tindak lanjut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Memberikan arahan, kegiatan, atau tugas sebagai bagian remedi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 w:rsidTr="0094384B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Memberikan arahan, kegiatan, atau tugas sebagai bagian pengayaan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94384B">
        <w:tc>
          <w:tcPr>
            <w:tcW w:w="550" w:type="dxa"/>
            <w:tcBorders>
              <w:top w:val="nil"/>
              <w:bottom w:val="single" w:sz="4" w:space="0" w:color="auto"/>
            </w:tcBorders>
          </w:tcPr>
          <w:p w:rsidR="0094384B" w:rsidRDefault="0094384B" w:rsidP="009438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single" w:sz="4" w:space="0" w:color="auto"/>
            </w:tcBorders>
          </w:tcPr>
          <w:p w:rsidR="0094384B" w:rsidRDefault="009438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single" w:sz="4" w:space="0" w:color="auto"/>
            </w:tcBorders>
          </w:tcPr>
          <w:p w:rsidR="0094384B" w:rsidRDefault="009438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 w:rsidTr="0094384B">
        <w:trPr>
          <w:trHeight w:val="397"/>
        </w:trPr>
        <w:tc>
          <w:tcPr>
            <w:tcW w:w="550" w:type="dxa"/>
            <w:tcBorders>
              <w:top w:val="single" w:sz="4" w:space="0" w:color="auto"/>
              <w:right w:val="nil"/>
            </w:tcBorders>
            <w:vAlign w:val="center"/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68AA" w:rsidRDefault="002225F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Skor Total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2225F4">
      <w:pPr>
        <w:tabs>
          <w:tab w:val="center" w:pos="2700"/>
        </w:tabs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Konversi Nilai (dalam skala 10) </w:t>
      </w:r>
    </w:p>
    <w:p w:rsidR="00F968AA" w:rsidRDefault="002225F4">
      <w:pPr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(tempat, tgl. dibuat)</w:t>
      </w:r>
    </w:p>
    <w:p w:rsidR="00F968AA" w:rsidRDefault="00773D9F">
      <w:pPr>
        <w:tabs>
          <w:tab w:val="center" w:pos="2700"/>
        </w:tabs>
        <w:spacing w:before="120"/>
        <w:ind w:left="5423"/>
        <w:rPr>
          <w:rFonts w:ascii="Arial" w:hAnsi="Arial" w:cs="Arial"/>
          <w:sz w:val="20"/>
          <w:szCs w:val="20"/>
        </w:rPr>
      </w:pPr>
      <w:r w:rsidRPr="00773D9F">
        <w:rPr>
          <w:rFonts w:ascii="Arial" w:hAnsi="Arial" w:cs="Arial"/>
          <w:sz w:val="20"/>
          <w:szCs w:val="20"/>
          <w:lang w:val="en-US"/>
        </w:rPr>
        <w:pict>
          <v:group id="_x0000_s1065" style="position:absolute;left:0;text-align:left;margin-left:18.05pt;margin-top:6.2pt;width:130.9pt;height:39.65pt;z-index:251642880" coordsize="2618,793">
            <v:shape id="_x0000_s1066" type="#_x0000_t202" style="position:absolute;width:2618;height:793" filled="f" stroked="f">
              <v:textbox>
                <w:txbxContent>
                  <w:p w:rsidR="0094384B" w:rsidRDefault="0094384B">
                    <w:pPr>
                      <w:jc w:val="center"/>
                    </w:pPr>
                    <w:r>
                      <w:t>Skor total</w:t>
                    </w:r>
                  </w:p>
                  <w:p w:rsidR="0094384B" w:rsidRDefault="0094384B">
                    <w:pPr>
                      <w:jc w:val="center"/>
                    </w:pPr>
                    <w:r>
                      <w:t>1</w:t>
                    </w:r>
                    <w:r>
                      <w:rPr>
                        <w:lang w:val="en-US"/>
                      </w:rPr>
                      <w:t>8</w:t>
                    </w:r>
                    <w:r>
                      <w:t>,5</w:t>
                    </w:r>
                  </w:p>
                </w:txbxContent>
              </v:textbox>
            </v:shape>
            <v:line id="_x0000_s1067" style="position:absolute" from="631,356" to="1940,356"/>
          </v:group>
        </w:pict>
      </w:r>
      <w:r w:rsidR="002225F4">
        <w:rPr>
          <w:rFonts w:ascii="Arial" w:hAnsi="Arial" w:cs="Arial"/>
          <w:sz w:val="20"/>
          <w:szCs w:val="20"/>
        </w:rPr>
        <w:t>Guru Pamong,</w:t>
      </w:r>
    </w:p>
    <w:p w:rsidR="00F968AA" w:rsidRDefault="002225F4">
      <w:pPr>
        <w:tabs>
          <w:tab w:val="center" w:pos="2700"/>
        </w:tabs>
        <w:ind w:left="5423" w:hanging="467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</w:t>
      </w: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  <w:lang w:val="en-US"/>
        </w:rPr>
      </w:pPr>
    </w:p>
    <w:p w:rsidR="0094384B" w:rsidRPr="0094384B" w:rsidRDefault="0094384B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  <w:lang w:val="en-US"/>
        </w:rPr>
      </w:pPr>
    </w:p>
    <w:p w:rsidR="00F968AA" w:rsidRDefault="002225F4">
      <w:pPr>
        <w:tabs>
          <w:tab w:val="center" w:pos="2700"/>
        </w:tabs>
        <w:spacing w:line="312" w:lineRule="auto"/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...............................................</w:t>
      </w:r>
    </w:p>
    <w:p w:rsidR="00F968AA" w:rsidRDefault="002225F4">
      <w:pPr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NIP./ NPP . ...........................</w:t>
      </w:r>
    </w:p>
    <w:p w:rsidR="00F968AA" w:rsidRDefault="002225F4">
      <w:pPr>
        <w:pStyle w:val="Heading1"/>
        <w:rPr>
          <w:szCs w:val="20"/>
        </w:rPr>
      </w:pPr>
      <w:r>
        <w:rPr>
          <w:szCs w:val="20"/>
        </w:rPr>
        <w:br w:type="page"/>
      </w:r>
      <w:r w:rsidR="00773D9F" w:rsidRPr="00773D9F">
        <w:rPr>
          <w:szCs w:val="20"/>
          <w:lang w:val="en-US"/>
        </w:rPr>
        <w:lastRenderedPageBreak/>
        <w:pict>
          <v:shape id="_x0000_s1068" type="#_x0000_t202" style="position:absolute;left:0;text-align:left;margin-left:-7.1pt;margin-top:-45pt;width:130.9pt;height:27pt;z-index:251641856" filled="f" stroked="f">
            <v:textbox>
              <w:txbxContent>
                <w:p w:rsidR="0094384B" w:rsidRDefault="0094384B">
                  <w:pPr>
                    <w:pStyle w:val="Heading2"/>
                  </w:pPr>
                  <w:r>
                    <w:t xml:space="preserve">LAMPIRAN 6.b. </w:t>
                  </w:r>
                </w:p>
              </w:txbxContent>
            </v:textbox>
          </v:shape>
        </w:pict>
      </w:r>
      <w:r>
        <w:rPr>
          <w:szCs w:val="20"/>
        </w:rPr>
        <w:t>INSTRUMEN PENILAIAN KEMAMPUAN PEMBELAJARAN</w:t>
      </w:r>
    </w:p>
    <w:p w:rsidR="00F968AA" w:rsidRDefault="002225F4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(Oleh Dosen Pembimbing)</w:t>
      </w:r>
    </w:p>
    <w:p w:rsidR="000F69B4" w:rsidRPr="000F69B4" w:rsidRDefault="000F69B4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0" w:type="auto"/>
        <w:jc w:val="center"/>
        <w:tblLayout w:type="fixed"/>
        <w:tblLook w:val="0000"/>
      </w:tblPr>
      <w:tblGrid>
        <w:gridCol w:w="2554"/>
        <w:gridCol w:w="5333"/>
      </w:tblGrid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Praktikan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I M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Prodi/Jurusan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Sekolah Tempat Praktik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2225F4" w:rsidP="000F69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PETUNJUK</w:t>
      </w:r>
      <w:r>
        <w:rPr>
          <w:rFonts w:ascii="Arial" w:hAnsi="Arial" w:cs="Arial"/>
          <w:sz w:val="20"/>
          <w:szCs w:val="20"/>
        </w:rPr>
        <w:t>:</w:t>
      </w:r>
    </w:p>
    <w:p w:rsidR="00F968AA" w:rsidRPr="000F69B4" w:rsidRDefault="00F968AA" w:rsidP="000F69B4">
      <w:pPr>
        <w:rPr>
          <w:rFonts w:ascii="Arial" w:hAnsi="Arial" w:cs="Arial"/>
          <w:sz w:val="10"/>
          <w:szCs w:val="20"/>
        </w:rPr>
      </w:pPr>
    </w:p>
    <w:p w:rsidR="00F968AA" w:rsidRDefault="002225F4" w:rsidP="000F69B4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Amati aktivitas praktikan di kelas dalam melaksanakan interaksi belajar-mengajar!</w:t>
      </w:r>
    </w:p>
    <w:p w:rsidR="00F968AA" w:rsidRDefault="002225F4" w:rsidP="000F69B4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Tuliskan tanda </w:t>
      </w:r>
      <w:r>
        <w:rPr>
          <w:rFonts w:ascii="Arial" w:hAnsi="Arial" w:cs="Arial"/>
          <w:b/>
          <w:bCs/>
          <w:sz w:val="20"/>
          <w:szCs w:val="20"/>
        </w:rPr>
        <w:t>lingkaran pada skor</w:t>
      </w:r>
      <w:r>
        <w:rPr>
          <w:rFonts w:ascii="Arial" w:hAnsi="Arial" w:cs="Arial"/>
          <w:sz w:val="20"/>
          <w:szCs w:val="20"/>
        </w:rPr>
        <w:t xml:space="preserve"> yang sesuai dengan keadaan yang Anda amati!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0"/>
        <w:gridCol w:w="7117"/>
        <w:gridCol w:w="1309"/>
      </w:tblGrid>
      <w:tr w:rsidR="00F968AA">
        <w:trPr>
          <w:trHeight w:val="467"/>
          <w:tblHeader/>
        </w:trPr>
        <w:tc>
          <w:tcPr>
            <w:tcW w:w="550" w:type="dxa"/>
            <w:shd w:val="clear" w:color="auto" w:fill="E0E0E0"/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117" w:type="dxa"/>
            <w:shd w:val="clear" w:color="auto" w:fill="E0E0E0"/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ASPEK YANG DIAMATI</w:t>
            </w:r>
          </w:p>
        </w:tc>
        <w:tc>
          <w:tcPr>
            <w:tcW w:w="1309" w:type="dxa"/>
            <w:shd w:val="clear" w:color="auto" w:fill="E0E0E0"/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SKOR</w:t>
            </w:r>
          </w:p>
        </w:tc>
      </w:tr>
      <w:tr w:rsidR="00F968AA">
        <w:tc>
          <w:tcPr>
            <w:tcW w:w="550" w:type="dxa"/>
            <w:tcBorders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0F69B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Memeriksa kesiapan ruang,  alat pembelajaran, dan media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1  2  4  5  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0F69B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Memeriksa kesiapan siswa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MEMBUKA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0F69B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Melakukan kegiatan apersepsi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0F69B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Menyampaikan kompetensi yang akan dicapai dan rencana kegiatannya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KEGIATAN INTI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Penguasaan materi pelajaran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0F69B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Menunjukkan penguasaan materi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0F69B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Mengaitkan materi dengan pengetahuan lain yang relevan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0F69B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Menyampaikan  materi sesuai dengan hierarki belajar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0F69B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Mengaitkan materi dengan realitas kehidupan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Pendekatan/strategi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Melaksanakan pembelajaran sesuai dengan kompetensi yang akan dicapai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Melaksanakan pembelajaran sesuai dengan tingkat perkembangan dan kebutuhan siswa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Melaksanakan pembelajaran secara runtut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Melaksanakan pembelajaran yang terkoordinasi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Melaksanakan pembelajaran yang bersifat kontekstual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Mengakomodasi adanya keragaman budaya nusantara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Melaksanakan pembelajaran yang memungkinkan tumbuhnya kebiasaan positif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Melaksanakan pembelajaran sesuai dengan waktu yang telah dialokasikan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Pemanfaatan media pembelajaran/sumber belajar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Menunjukkan keterampilan dalam penggunaan media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Menghasilkan pesan yang menarik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Menggunakan media secara efektif dan efisien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Melibatkan siswa dalam pemanfaatan media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rPr>
          <w:trHeight w:val="92"/>
        </w:trPr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Pembelajaran yang memicu dan memelihara keterlibatan siswa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Menumbuhkan partisipasi aktif siswa dalam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Merespons positif  partisipasi siswa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Memfasilitasi terjadinya interaksi guru-siswa dan siswa-siswa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Menunjukkan sikap terbuka terhadap respons siswa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Menunjukkan hubungan antarpribadi yang kondusif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Menumbuhkan keceriaan dan antusisme siswa dalam belajar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single" w:sz="4" w:space="0" w:color="auto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single" w:sz="4" w:space="0" w:color="auto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single" w:sz="4" w:space="0" w:color="auto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68AA" w:rsidRDefault="00F968A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0"/>
        <w:gridCol w:w="7117"/>
        <w:gridCol w:w="1309"/>
      </w:tblGrid>
      <w:tr w:rsidR="00F968AA">
        <w:trPr>
          <w:trHeight w:val="467"/>
        </w:trPr>
        <w:tc>
          <w:tcPr>
            <w:tcW w:w="550" w:type="dxa"/>
            <w:shd w:val="clear" w:color="auto" w:fill="E0E0E0"/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7117" w:type="dxa"/>
            <w:shd w:val="clear" w:color="auto" w:fill="E0E0E0"/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ASPEK YANG DIAMATI</w:t>
            </w:r>
          </w:p>
        </w:tc>
        <w:tc>
          <w:tcPr>
            <w:tcW w:w="1309" w:type="dxa"/>
            <w:shd w:val="clear" w:color="auto" w:fill="E0E0E0"/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SKOR</w:t>
            </w:r>
          </w:p>
        </w:tc>
      </w:tr>
      <w:tr w:rsidR="00F968AA">
        <w:tc>
          <w:tcPr>
            <w:tcW w:w="550" w:type="dxa"/>
            <w:tcBorders>
              <w:top w:val="single" w:sz="4" w:space="0" w:color="auto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single" w:sz="4" w:space="0" w:color="auto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Penilaian proses dan hasil belajar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Melakukan penilaian awal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Memantau kemajuan belajar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Memberikan tugas sesuai dengan kompetensi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Melakukan penilaian akhir sesuai dengan kompetensi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Penggunaan bahasa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Menggunakan bahasa lisan secara jelas dan lancar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Menggunakan bahasa tulis yang baik dan benar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Menyampaikan pesan dengan gaya yang sesuai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PENUTUP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Refleksi dan rangkuman pembelajaran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Melakukan refleksi pembelajaran dengan melibatkan siswa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Menyusun rangkuman dengan melibatkan siswa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F968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Pelaksanaan tindak lanjut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968AA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Memberikan arahan, kegiatan, atau tugas sebagai bagian remedi 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F968AA" w:rsidTr="007E4EB8">
        <w:tc>
          <w:tcPr>
            <w:tcW w:w="550" w:type="dxa"/>
            <w:tcBorders>
              <w:top w:val="nil"/>
              <w:bottom w:val="nil"/>
            </w:tcBorders>
          </w:tcPr>
          <w:p w:rsidR="00F968AA" w:rsidRDefault="002225F4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117" w:type="dxa"/>
            <w:tcBorders>
              <w:top w:val="nil"/>
              <w:bottom w:val="nil"/>
            </w:tcBorders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Memberikan arahan, kegiatan, atau tugas sebagai bagian pengayaan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1  2  4  5</w:t>
            </w:r>
          </w:p>
        </w:tc>
      </w:tr>
      <w:tr w:rsidR="007E4EB8">
        <w:tc>
          <w:tcPr>
            <w:tcW w:w="550" w:type="dxa"/>
            <w:tcBorders>
              <w:top w:val="nil"/>
              <w:bottom w:val="single" w:sz="4" w:space="0" w:color="auto"/>
            </w:tcBorders>
          </w:tcPr>
          <w:p w:rsidR="007E4EB8" w:rsidRDefault="007E4EB8" w:rsidP="007E4E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nil"/>
              <w:bottom w:val="single" w:sz="4" w:space="0" w:color="auto"/>
            </w:tcBorders>
          </w:tcPr>
          <w:p w:rsidR="007E4EB8" w:rsidRDefault="007E4E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  <w:bottom w:val="single" w:sz="4" w:space="0" w:color="auto"/>
            </w:tcBorders>
          </w:tcPr>
          <w:p w:rsidR="007E4EB8" w:rsidRDefault="007E4E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 w:rsidTr="007E4EB8">
        <w:trPr>
          <w:trHeight w:val="340"/>
        </w:trPr>
        <w:tc>
          <w:tcPr>
            <w:tcW w:w="550" w:type="dxa"/>
            <w:tcBorders>
              <w:top w:val="single" w:sz="4" w:space="0" w:color="auto"/>
              <w:right w:val="nil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68AA" w:rsidRDefault="002225F4" w:rsidP="007E4EB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Skor Total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8AA" w:rsidRDefault="00F968A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2225F4">
      <w:pPr>
        <w:tabs>
          <w:tab w:val="center" w:pos="2700"/>
        </w:tabs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Konversi Nilai (dalam skala 10) </w:t>
      </w:r>
    </w:p>
    <w:p w:rsidR="00F968AA" w:rsidRDefault="002225F4">
      <w:pPr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(tempat, tgl. dibuat)</w:t>
      </w:r>
    </w:p>
    <w:p w:rsidR="00F968AA" w:rsidRDefault="00773D9F">
      <w:pPr>
        <w:tabs>
          <w:tab w:val="center" w:pos="2700"/>
        </w:tabs>
        <w:spacing w:before="120"/>
        <w:ind w:left="5423"/>
        <w:rPr>
          <w:rFonts w:ascii="Arial" w:hAnsi="Arial" w:cs="Arial"/>
          <w:sz w:val="20"/>
          <w:szCs w:val="20"/>
        </w:rPr>
      </w:pPr>
      <w:r w:rsidRPr="00773D9F">
        <w:rPr>
          <w:rFonts w:ascii="Arial" w:hAnsi="Arial" w:cs="Arial"/>
          <w:sz w:val="20"/>
          <w:szCs w:val="20"/>
          <w:lang w:val="en-US"/>
        </w:rPr>
        <w:pict>
          <v:group id="_x0000_s1069" style="position:absolute;left:0;text-align:left;margin-left:9.35pt;margin-top:6.05pt;width:130.9pt;height:39.65pt;z-index:251643904" coordsize="2618,793">
            <v:shape id="_x0000_s1070" type="#_x0000_t202" style="position:absolute;width:2618;height:793" filled="f" stroked="f">
              <v:textbox>
                <w:txbxContent>
                  <w:p w:rsidR="0094384B" w:rsidRDefault="0094384B">
                    <w:pPr>
                      <w:jc w:val="center"/>
                    </w:pPr>
                    <w:r>
                      <w:t>Skor total</w:t>
                    </w:r>
                  </w:p>
                  <w:p w:rsidR="0094384B" w:rsidRDefault="0094384B">
                    <w:pPr>
                      <w:jc w:val="center"/>
                    </w:pPr>
                    <w:r>
                      <w:t>1</w:t>
                    </w:r>
                    <w:r>
                      <w:rPr>
                        <w:lang w:val="en-US"/>
                      </w:rPr>
                      <w:t>8</w:t>
                    </w:r>
                    <w:r>
                      <w:t>,5</w:t>
                    </w:r>
                  </w:p>
                </w:txbxContent>
              </v:textbox>
            </v:shape>
            <v:line id="_x0000_s1071" style="position:absolute" from="631,356" to="1940,356"/>
          </v:group>
        </w:pict>
      </w:r>
      <w:r w:rsidR="002225F4">
        <w:rPr>
          <w:rFonts w:ascii="Arial" w:hAnsi="Arial" w:cs="Arial"/>
          <w:sz w:val="20"/>
          <w:szCs w:val="20"/>
        </w:rPr>
        <w:t>Dosen Pembimbing,</w:t>
      </w:r>
    </w:p>
    <w:p w:rsidR="00F968AA" w:rsidRDefault="002225F4">
      <w:pPr>
        <w:tabs>
          <w:tab w:val="center" w:pos="2700"/>
        </w:tabs>
        <w:ind w:left="5423" w:hanging="48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</w:t>
      </w: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2225F4">
      <w:pPr>
        <w:tabs>
          <w:tab w:val="center" w:pos="2700"/>
        </w:tabs>
        <w:spacing w:line="312" w:lineRule="auto"/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...............................................</w:t>
      </w:r>
    </w:p>
    <w:p w:rsidR="00F968AA" w:rsidRDefault="002225F4">
      <w:pPr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NIP./ NPP . ...........................</w:t>
      </w:r>
    </w:p>
    <w:p w:rsidR="00F968AA" w:rsidRDefault="00F968AA">
      <w:pPr>
        <w:rPr>
          <w:rFonts w:ascii="Arial" w:hAnsi="Arial" w:cs="Arial"/>
          <w:sz w:val="20"/>
          <w:szCs w:val="20"/>
        </w:rPr>
      </w:pPr>
    </w:p>
    <w:p w:rsidR="00F968AA" w:rsidRDefault="00F968AA">
      <w:pPr>
        <w:rPr>
          <w:rFonts w:ascii="Arial" w:hAnsi="Arial" w:cs="Arial"/>
          <w:sz w:val="20"/>
          <w:szCs w:val="20"/>
        </w:rPr>
      </w:pPr>
    </w:p>
    <w:p w:rsidR="00F968AA" w:rsidRDefault="002225F4">
      <w:pPr>
        <w:pStyle w:val="Heading1"/>
        <w:rPr>
          <w:szCs w:val="20"/>
        </w:rPr>
      </w:pPr>
      <w:r>
        <w:rPr>
          <w:szCs w:val="20"/>
        </w:rPr>
        <w:br w:type="page"/>
      </w:r>
      <w:r w:rsidR="00773D9F" w:rsidRPr="00773D9F">
        <w:rPr>
          <w:szCs w:val="20"/>
          <w:lang w:val="en-US"/>
        </w:rPr>
        <w:lastRenderedPageBreak/>
        <w:pict>
          <v:shape id="_x0000_s1072" type="#_x0000_t202" style="position:absolute;left:0;text-align:left;margin-left:-7.1pt;margin-top:-45pt;width:130.9pt;height:27pt;z-index:251644928" filled="f" stroked="f">
            <v:textbox>
              <w:txbxContent>
                <w:p w:rsidR="0094384B" w:rsidRDefault="0094384B">
                  <w:pPr>
                    <w:pStyle w:val="Heading2"/>
                  </w:pPr>
                  <w:r>
                    <w:t xml:space="preserve">LAMPIRAN 7. a. </w:t>
                  </w:r>
                </w:p>
              </w:txbxContent>
            </v:textbox>
          </v:shape>
        </w:pict>
      </w:r>
      <w:r>
        <w:rPr>
          <w:szCs w:val="20"/>
        </w:rPr>
        <w:t>INSTRUMEN PENILAIAN PENAMPILAN PERSONAL DAN SOSIAL</w:t>
      </w:r>
    </w:p>
    <w:p w:rsidR="00F968AA" w:rsidRDefault="002225F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(oleh Guru Pamong)</w:t>
      </w: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000"/>
      </w:tblPr>
      <w:tblGrid>
        <w:gridCol w:w="2554"/>
        <w:gridCol w:w="5333"/>
      </w:tblGrid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Praktikan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I M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Prodi/Jurusan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Sekolah Tempat Praktik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4"/>
        <w:gridCol w:w="7307"/>
        <w:gridCol w:w="1006"/>
      </w:tblGrid>
      <w:tr w:rsidR="00F968AA">
        <w:trPr>
          <w:trHeight w:val="738"/>
        </w:trPr>
        <w:tc>
          <w:tcPr>
            <w:tcW w:w="584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7307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KOMPONEN YANG DINILAI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NILAI</w:t>
            </w:r>
          </w:p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(1-10)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 w:rsidP="0030546C">
            <w:pPr>
              <w:numPr>
                <w:ilvl w:val="0"/>
                <w:numId w:val="17"/>
              </w:numPr>
              <w:spacing w:before="160" w:line="312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Kedisiplinan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 w:rsidP="0030546C">
            <w:pPr>
              <w:numPr>
                <w:ilvl w:val="0"/>
                <w:numId w:val="17"/>
              </w:numPr>
              <w:spacing w:before="160" w:line="312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Rasa tanggung jawab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 w:rsidP="0030546C">
            <w:pPr>
              <w:numPr>
                <w:ilvl w:val="0"/>
                <w:numId w:val="17"/>
              </w:numPr>
              <w:spacing w:before="160" w:line="312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Kesungguhan melakukan tugas yang diberikan sekolah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 w:rsidP="0030546C">
            <w:pPr>
              <w:numPr>
                <w:ilvl w:val="0"/>
                <w:numId w:val="17"/>
              </w:numPr>
              <w:spacing w:before="160" w:line="312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Keterlibatan dalam kegiatan-kegiatan sekolah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 w:rsidP="0030546C">
            <w:pPr>
              <w:numPr>
                <w:ilvl w:val="0"/>
                <w:numId w:val="17"/>
              </w:numPr>
              <w:spacing w:before="160" w:line="312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Ketepatan waktu (kehadiran, penyelesaian tugas)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 w:rsidP="0030546C">
            <w:pPr>
              <w:numPr>
                <w:ilvl w:val="0"/>
                <w:numId w:val="17"/>
              </w:numPr>
              <w:spacing w:before="160" w:line="312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Kemampuan bekerja sama dengan guru-guru / dosen pembimbing, staf administrasi sekolah, siswa, dan sesama praktikan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 w:rsidP="0030546C">
            <w:pPr>
              <w:numPr>
                <w:ilvl w:val="0"/>
                <w:numId w:val="17"/>
              </w:numPr>
              <w:spacing w:before="160" w:line="312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Kerapian berpakaian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single" w:sz="4" w:space="0" w:color="auto"/>
            </w:tcBorders>
          </w:tcPr>
          <w:p w:rsidR="00F968AA" w:rsidRDefault="00F968AA" w:rsidP="0030546C">
            <w:pPr>
              <w:numPr>
                <w:ilvl w:val="0"/>
                <w:numId w:val="17"/>
              </w:numPr>
              <w:spacing w:before="160" w:line="312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single" w:sz="4" w:space="0" w:color="auto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Kesungguhan memperbaiki kesalahan/kekurangan selama melaksanakan PPL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F968AA" w:rsidRDefault="00F968AA">
            <w:pPr>
              <w:spacing w:before="160" w:line="312" w:lineRule="auto"/>
              <w:ind w:left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160"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Rata-rata Skor: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2880" w:hanging="2880"/>
        <w:rPr>
          <w:rFonts w:ascii="Arial" w:hAnsi="Arial" w:cs="Arial"/>
          <w:sz w:val="20"/>
          <w:szCs w:val="20"/>
        </w:rPr>
      </w:pPr>
    </w:p>
    <w:p w:rsidR="00F968AA" w:rsidRDefault="002225F4">
      <w:pPr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(tempat, tgl. dibuat)</w:t>
      </w:r>
    </w:p>
    <w:p w:rsidR="00F968AA" w:rsidRDefault="002225F4">
      <w:pPr>
        <w:tabs>
          <w:tab w:val="center" w:pos="2700"/>
        </w:tabs>
        <w:spacing w:before="120"/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Guru Pamong</w:t>
      </w: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2225F4">
      <w:pPr>
        <w:tabs>
          <w:tab w:val="center" w:pos="2700"/>
        </w:tabs>
        <w:spacing w:line="312" w:lineRule="auto"/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...............................................</w:t>
      </w:r>
    </w:p>
    <w:p w:rsidR="00F968AA" w:rsidRDefault="002225F4">
      <w:pPr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NIP. ...........................</w:t>
      </w:r>
    </w:p>
    <w:p w:rsidR="00F968AA" w:rsidRDefault="002225F4">
      <w:pPr>
        <w:pStyle w:val="Heading1"/>
        <w:rPr>
          <w:szCs w:val="20"/>
        </w:rPr>
      </w:pPr>
      <w:r>
        <w:rPr>
          <w:szCs w:val="20"/>
        </w:rPr>
        <w:br w:type="page"/>
      </w:r>
      <w:r w:rsidR="00773D9F" w:rsidRPr="00773D9F">
        <w:rPr>
          <w:szCs w:val="20"/>
          <w:lang w:val="en-US"/>
        </w:rPr>
        <w:lastRenderedPageBreak/>
        <w:pict>
          <v:shape id="_x0000_s1073" type="#_x0000_t202" style="position:absolute;left:0;text-align:left;margin-left:-7.1pt;margin-top:-45pt;width:130.9pt;height:27pt;z-index:251645952" filled="f" stroked="f">
            <v:textbox>
              <w:txbxContent>
                <w:p w:rsidR="0094384B" w:rsidRDefault="0094384B">
                  <w:pPr>
                    <w:pStyle w:val="Heading2"/>
                  </w:pPr>
                  <w:r>
                    <w:t xml:space="preserve">LAMPIRAN 7. b. </w:t>
                  </w:r>
                </w:p>
              </w:txbxContent>
            </v:textbox>
          </v:shape>
        </w:pict>
      </w:r>
      <w:r>
        <w:rPr>
          <w:szCs w:val="20"/>
        </w:rPr>
        <w:t>INSTRUMEN PENILAIAN PENAMPILAN PERSONAL DAN SOSIAL</w:t>
      </w:r>
    </w:p>
    <w:p w:rsidR="00F968AA" w:rsidRDefault="002225F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(oleh Dosen Pembimbing)</w:t>
      </w: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000"/>
      </w:tblPr>
      <w:tblGrid>
        <w:gridCol w:w="2554"/>
        <w:gridCol w:w="5333"/>
      </w:tblGrid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Praktikan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I M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Prodi/Jurusan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Sekolah Tempat Praktik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4"/>
        <w:gridCol w:w="7307"/>
        <w:gridCol w:w="1006"/>
      </w:tblGrid>
      <w:tr w:rsidR="00F968AA">
        <w:trPr>
          <w:trHeight w:val="738"/>
        </w:trPr>
        <w:tc>
          <w:tcPr>
            <w:tcW w:w="584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7307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KOMPONEN YANG DINILAI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NILAI</w:t>
            </w:r>
          </w:p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(1-10)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>
            <w:pPr>
              <w:numPr>
                <w:ilvl w:val="0"/>
                <w:numId w:val="18"/>
              </w:num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Kedisiplinan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>
            <w:pPr>
              <w:numPr>
                <w:ilvl w:val="0"/>
                <w:numId w:val="18"/>
              </w:num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Rasa tanggung jawab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>
            <w:pPr>
              <w:numPr>
                <w:ilvl w:val="0"/>
                <w:numId w:val="18"/>
              </w:num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Kesungguhan melakukan tugas yang diberikan sekolah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>
            <w:pPr>
              <w:numPr>
                <w:ilvl w:val="0"/>
                <w:numId w:val="18"/>
              </w:num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Keterlibatan dalam kegiatan-kegiatan sekolah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>
            <w:pPr>
              <w:numPr>
                <w:ilvl w:val="0"/>
                <w:numId w:val="18"/>
              </w:num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Ketepatan waktu (kehadiran, penyelesaian tugas)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>
            <w:pPr>
              <w:numPr>
                <w:ilvl w:val="0"/>
                <w:numId w:val="18"/>
              </w:num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Kemampuan bekerja sama dengan guru-guru / dosen pembimbing, staf administrasi sekolah, siswa, dan sesama praktikan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>
            <w:pPr>
              <w:numPr>
                <w:ilvl w:val="0"/>
                <w:numId w:val="18"/>
              </w:num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Kerapian berpakaian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single" w:sz="4" w:space="0" w:color="auto"/>
            </w:tcBorders>
          </w:tcPr>
          <w:p w:rsidR="00F968AA" w:rsidRDefault="00F968AA">
            <w:pPr>
              <w:numPr>
                <w:ilvl w:val="0"/>
                <w:numId w:val="18"/>
              </w:num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single" w:sz="4" w:space="0" w:color="auto"/>
            </w:tcBorders>
          </w:tcPr>
          <w:p w:rsidR="00F968AA" w:rsidRDefault="002225F4">
            <w:pPr>
              <w:spacing w:before="1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Kesungguhan memperbaiki kesalahan/kekurangan selama melaksanakan PPL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F968AA" w:rsidRDefault="00F968AA">
            <w:pPr>
              <w:spacing w:before="160" w:line="312" w:lineRule="auto"/>
              <w:ind w:left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160"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Rata-rata Skor: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1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2880" w:hanging="2880"/>
        <w:rPr>
          <w:rFonts w:ascii="Arial" w:hAnsi="Arial" w:cs="Arial"/>
          <w:sz w:val="20"/>
          <w:szCs w:val="20"/>
        </w:rPr>
      </w:pPr>
    </w:p>
    <w:p w:rsidR="00F968AA" w:rsidRDefault="002225F4">
      <w:pPr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(tempat, tgl. dibuat)</w:t>
      </w:r>
    </w:p>
    <w:p w:rsidR="00F968AA" w:rsidRDefault="002225F4">
      <w:pPr>
        <w:tabs>
          <w:tab w:val="center" w:pos="2700"/>
        </w:tabs>
        <w:spacing w:before="120"/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Dosen Pembimbing,</w:t>
      </w: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2225F4">
      <w:pPr>
        <w:tabs>
          <w:tab w:val="center" w:pos="2700"/>
        </w:tabs>
        <w:spacing w:line="312" w:lineRule="auto"/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...............................................</w:t>
      </w:r>
    </w:p>
    <w:p w:rsidR="00F968AA" w:rsidRDefault="002225F4">
      <w:pPr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NIP./NPP ...........................</w:t>
      </w:r>
    </w:p>
    <w:p w:rsidR="00F968AA" w:rsidRDefault="00F968AA">
      <w:pPr>
        <w:rPr>
          <w:rFonts w:ascii="Arial" w:hAnsi="Arial" w:cs="Arial"/>
          <w:sz w:val="20"/>
          <w:szCs w:val="20"/>
        </w:rPr>
      </w:pPr>
    </w:p>
    <w:p w:rsidR="00F968AA" w:rsidRDefault="00F968AA">
      <w:pPr>
        <w:rPr>
          <w:rFonts w:ascii="Arial" w:hAnsi="Arial" w:cs="Arial"/>
          <w:sz w:val="20"/>
          <w:szCs w:val="20"/>
        </w:rPr>
      </w:pPr>
    </w:p>
    <w:p w:rsidR="00F968AA" w:rsidRDefault="002225F4">
      <w:pPr>
        <w:pStyle w:val="Heading1"/>
        <w:rPr>
          <w:szCs w:val="20"/>
        </w:rPr>
      </w:pPr>
      <w:r>
        <w:rPr>
          <w:szCs w:val="20"/>
        </w:rPr>
        <w:br w:type="page"/>
      </w:r>
      <w:r w:rsidR="00773D9F" w:rsidRPr="00773D9F">
        <w:rPr>
          <w:szCs w:val="20"/>
          <w:lang w:val="en-US"/>
        </w:rPr>
        <w:lastRenderedPageBreak/>
        <w:pict>
          <v:shape id="_x0000_s1074" type="#_x0000_t202" style="position:absolute;left:0;text-align:left;margin-left:-7.1pt;margin-top:-45pt;width:130.9pt;height:27pt;z-index:251646976" filled="f" stroked="f">
            <v:textbox>
              <w:txbxContent>
                <w:p w:rsidR="0094384B" w:rsidRDefault="0094384B">
                  <w:pPr>
                    <w:pStyle w:val="Heading2"/>
                  </w:pPr>
                  <w:r>
                    <w:t>LAMPIRAN 8</w:t>
                  </w:r>
                </w:p>
              </w:txbxContent>
            </v:textbox>
          </v:shape>
        </w:pict>
      </w:r>
      <w:r>
        <w:rPr>
          <w:szCs w:val="20"/>
        </w:rPr>
        <w:t>INSTRUMEN PENILAIAN LAPORAN AKHIR</w:t>
      </w: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Layout w:type="fixed"/>
        <w:tblLook w:val="0000"/>
      </w:tblPr>
      <w:tblGrid>
        <w:gridCol w:w="2554"/>
        <w:gridCol w:w="5333"/>
      </w:tblGrid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Praktikan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I M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Prodi/Jurusan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F968AA">
        <w:trPr>
          <w:jc w:val="center"/>
        </w:trPr>
        <w:tc>
          <w:tcPr>
            <w:tcW w:w="2554" w:type="dxa"/>
          </w:tcPr>
          <w:p w:rsidR="00F968AA" w:rsidRDefault="002225F4">
            <w:pPr>
              <w:tabs>
                <w:tab w:val="center" w:pos="231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Sekolah Tempat Praktik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5333" w:type="dxa"/>
          </w:tcPr>
          <w:p w:rsidR="00F968AA" w:rsidRDefault="002225F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4"/>
        <w:gridCol w:w="7307"/>
        <w:gridCol w:w="1006"/>
      </w:tblGrid>
      <w:tr w:rsidR="00F968AA">
        <w:trPr>
          <w:trHeight w:val="738"/>
        </w:trPr>
        <w:tc>
          <w:tcPr>
            <w:tcW w:w="584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7307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KOMPONEN YANG DINILAI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NILAI</w:t>
            </w:r>
          </w:p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(1−10)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>
            <w:pPr>
              <w:numPr>
                <w:ilvl w:val="1"/>
                <w:numId w:val="17"/>
              </w:numPr>
              <w:spacing w:before="36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3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Kelengkapan isi laporan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3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nil"/>
            </w:tcBorders>
          </w:tcPr>
          <w:p w:rsidR="00F968AA" w:rsidRDefault="00F968AA">
            <w:pPr>
              <w:numPr>
                <w:ilvl w:val="1"/>
                <w:numId w:val="17"/>
              </w:numPr>
              <w:spacing w:before="36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nil"/>
            </w:tcBorders>
          </w:tcPr>
          <w:p w:rsidR="00F968AA" w:rsidRDefault="002225F4">
            <w:pPr>
              <w:spacing w:before="3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Sistematika laporan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3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c>
          <w:tcPr>
            <w:tcW w:w="584" w:type="dxa"/>
            <w:tcBorders>
              <w:top w:val="nil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17"/>
              </w:numPr>
              <w:spacing w:before="360" w:line="312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7" w:type="dxa"/>
            <w:tcBorders>
              <w:top w:val="nil"/>
              <w:bottom w:val="single" w:sz="4" w:space="0" w:color="auto"/>
            </w:tcBorders>
          </w:tcPr>
          <w:p w:rsidR="00F968AA" w:rsidRDefault="002225F4">
            <w:pPr>
              <w:spacing w:before="360" w:line="31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Penggunaan bahasa yang baik dan benar</w:t>
            </w:r>
          </w:p>
        </w:tc>
        <w:tc>
          <w:tcPr>
            <w:tcW w:w="1006" w:type="dxa"/>
            <w:tcBorders>
              <w:top w:val="nil"/>
              <w:bottom w:val="nil"/>
            </w:tcBorders>
            <w:vAlign w:val="bottom"/>
          </w:tcPr>
          <w:p w:rsidR="00F968AA" w:rsidRDefault="002225F4">
            <w:pPr>
              <w:spacing w:before="36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  <w:tr w:rsidR="00F968AA">
        <w:trPr>
          <w:cantSplit/>
        </w:trPr>
        <w:tc>
          <w:tcPr>
            <w:tcW w:w="789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360" w:after="120" w:line="31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Nilai Rata-rata: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360" w:after="120" w:line="31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2880" w:hanging="2880"/>
        <w:rPr>
          <w:rFonts w:ascii="Arial" w:hAnsi="Arial" w:cs="Arial"/>
          <w:sz w:val="20"/>
          <w:szCs w:val="20"/>
        </w:rPr>
      </w:pPr>
    </w:p>
    <w:p w:rsidR="00F968AA" w:rsidRDefault="002225F4">
      <w:pPr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(tempat, tgl. dibuat)</w:t>
      </w:r>
    </w:p>
    <w:p w:rsidR="00F968AA" w:rsidRDefault="002225F4">
      <w:pPr>
        <w:tabs>
          <w:tab w:val="center" w:pos="2700"/>
        </w:tabs>
        <w:spacing w:before="120"/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Dosen Pembimbing,</w:t>
      </w: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F968AA">
      <w:pPr>
        <w:tabs>
          <w:tab w:val="center" w:pos="2700"/>
        </w:tabs>
        <w:ind w:left="5423" w:firstLine="2520"/>
        <w:rPr>
          <w:rFonts w:ascii="Arial" w:hAnsi="Arial" w:cs="Arial"/>
          <w:sz w:val="20"/>
          <w:szCs w:val="20"/>
        </w:rPr>
      </w:pPr>
    </w:p>
    <w:p w:rsidR="00F968AA" w:rsidRDefault="002225F4">
      <w:pPr>
        <w:tabs>
          <w:tab w:val="center" w:pos="2700"/>
        </w:tabs>
        <w:spacing w:line="312" w:lineRule="auto"/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...............................................</w:t>
      </w:r>
    </w:p>
    <w:p w:rsidR="00F968AA" w:rsidRDefault="002225F4">
      <w:pPr>
        <w:ind w:left="54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NIP. ...........................</w:t>
      </w:r>
    </w:p>
    <w:p w:rsidR="00F968AA" w:rsidRDefault="00F968AA">
      <w:pPr>
        <w:rPr>
          <w:rFonts w:ascii="Arial" w:hAnsi="Arial" w:cs="Arial"/>
          <w:sz w:val="20"/>
          <w:szCs w:val="20"/>
        </w:rPr>
      </w:pPr>
    </w:p>
    <w:p w:rsidR="00F968AA" w:rsidRDefault="002225F4">
      <w:pPr>
        <w:pStyle w:val="Heading1"/>
        <w:rPr>
          <w:b w:val="0"/>
          <w:bCs w:val="0"/>
          <w:szCs w:val="20"/>
        </w:rPr>
      </w:pPr>
      <w:r>
        <w:rPr>
          <w:szCs w:val="20"/>
        </w:rPr>
        <w:br w:type="page"/>
      </w:r>
      <w:r>
        <w:rPr>
          <w:szCs w:val="20"/>
        </w:rPr>
        <w:lastRenderedPageBreak/>
        <w:t>FORMAT PENILAIAN PPL OLEH GURU PEMBIMBING</w:t>
      </w:r>
    </w:p>
    <w:p w:rsidR="00F968AA" w:rsidRDefault="00773D9F">
      <w:pPr>
        <w:jc w:val="center"/>
        <w:rPr>
          <w:rFonts w:ascii="Arial" w:hAnsi="Arial" w:cs="Arial"/>
          <w:sz w:val="20"/>
          <w:szCs w:val="20"/>
        </w:rPr>
      </w:pPr>
      <w:r w:rsidRPr="00773D9F">
        <w:rPr>
          <w:szCs w:val="20"/>
          <w:lang w:val="en-US"/>
        </w:rPr>
        <w:pict>
          <v:shape id="_x0000_s1078" type="#_x0000_t202" style="position:absolute;left:0;text-align:left;margin-left:-9.35pt;margin-top:-61pt;width:130.9pt;height:27pt;z-index:251651072" filled="f" stroked="f">
            <v:textbox>
              <w:txbxContent>
                <w:p w:rsidR="0094384B" w:rsidRDefault="0094384B">
                  <w:pPr>
                    <w:pStyle w:val="Heading2"/>
                  </w:pPr>
                  <w:r>
                    <w:t>LAMPIRAN 12</w:t>
                  </w:r>
                </w:p>
              </w:txbxContent>
            </v:textbox>
          </v:shape>
        </w:pict>
      </w: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5344"/>
        <w:gridCol w:w="3711"/>
      </w:tblGrid>
      <w:tr w:rsidR="00F968AA">
        <w:tc>
          <w:tcPr>
            <w:tcW w:w="5344" w:type="dxa"/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Praktikan: _______________________________</w:t>
            </w:r>
          </w:p>
        </w:tc>
        <w:tc>
          <w:tcPr>
            <w:tcW w:w="3711" w:type="dxa"/>
          </w:tcPr>
          <w:p w:rsidR="00F968AA" w:rsidRDefault="002225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Induk Mhs.: ________________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8"/>
        <w:gridCol w:w="5120"/>
        <w:gridCol w:w="920"/>
        <w:gridCol w:w="1253"/>
        <w:gridCol w:w="1094"/>
      </w:tblGrid>
      <w:tr w:rsidR="00F968AA">
        <w:trPr>
          <w:trHeight w:val="738"/>
        </w:trPr>
        <w:tc>
          <w:tcPr>
            <w:tcW w:w="668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5120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ASPEK/UNSUR YANG DINILAI</w:t>
            </w:r>
          </w:p>
        </w:tc>
        <w:tc>
          <w:tcPr>
            <w:tcW w:w="920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NILAI</w:t>
            </w:r>
          </w:p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(1−10)</w:t>
            </w:r>
          </w:p>
        </w:tc>
        <w:tc>
          <w:tcPr>
            <w:tcW w:w="1253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</w:t>
            </w:r>
          </w:p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Pembobotan</w:t>
            </w:r>
          </w:p>
        </w:tc>
        <w:tc>
          <w:tcPr>
            <w:tcW w:w="1094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JUMLAH</w:t>
            </w:r>
          </w:p>
        </w:tc>
      </w:tr>
      <w:tr w:rsidR="00F968AA">
        <w:tc>
          <w:tcPr>
            <w:tcW w:w="668" w:type="dxa"/>
            <w:tcBorders>
              <w:top w:val="nil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24"/>
              </w:num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nil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Hasil observasi berdasarkan penggunaan instrumen-instrumen observasi seperti Lamp. 2−4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94" w:type="dxa"/>
            <w:tcBorders>
              <w:top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24"/>
              </w:num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Kemampuan pembelajaran (nilai kesimpulan ber-dasarkan penggunaan INSTRUMEN PENILAIAN KEMAMPUAN PEMBELAJARAN - konversi nilai atas skor dari Lamp. 6) 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24"/>
              </w:num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Kemampuan mendiagnosis kesulitan belajar 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24"/>
              </w:num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Penampilan personal dan sosial (nilai kesimpulan berdasarkan penggunaan INSTRUMEN PENILAIAN PENAMPILAN PERSONAL DAN SOSIAL - seperti Lamp. 7)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rPr>
          <w:trHeight w:val="383"/>
        </w:trPr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24"/>
              </w:num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Laporan Akhir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rPr>
          <w:cantSplit/>
        </w:trPr>
        <w:tc>
          <w:tcPr>
            <w:tcW w:w="6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JUMLAH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rPr>
          <w:cantSplit/>
        </w:trPr>
        <w:tc>
          <w:tcPr>
            <w:tcW w:w="796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RATA-RATA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4402"/>
        <w:gridCol w:w="4653"/>
      </w:tblGrid>
      <w:tr w:rsidR="00F968AA">
        <w:trPr>
          <w:trHeight w:val="2230"/>
        </w:trPr>
        <w:tc>
          <w:tcPr>
            <w:tcW w:w="4402" w:type="dxa"/>
          </w:tcPr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Mengetahui,</w:t>
            </w:r>
          </w:p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Sekolah</w:t>
            </w:r>
          </w:p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968AA" w:rsidRDefault="00F968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...............................................</w:t>
            </w:r>
          </w:p>
          <w:p w:rsidR="00F968AA" w:rsidRDefault="002225F4">
            <w:pPr>
              <w:spacing w:before="120"/>
              <w:ind w:firstLine="5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NIP. ...........................</w:t>
            </w:r>
          </w:p>
        </w:tc>
        <w:tc>
          <w:tcPr>
            <w:tcW w:w="4653" w:type="dxa"/>
          </w:tcPr>
          <w:p w:rsidR="00F968AA" w:rsidRDefault="002225F4">
            <w:pPr>
              <w:ind w:left="1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(tempat, tgl. dibuat)</w:t>
            </w:r>
          </w:p>
          <w:p w:rsidR="00F968AA" w:rsidRDefault="00F968AA">
            <w:pPr>
              <w:ind w:left="1219"/>
              <w:rPr>
                <w:rFonts w:ascii="Arial" w:hAnsi="Arial" w:cs="Arial"/>
                <w:sz w:val="20"/>
                <w:szCs w:val="20"/>
              </w:rPr>
            </w:pPr>
          </w:p>
          <w:p w:rsidR="00F968AA" w:rsidRDefault="002225F4">
            <w:pPr>
              <w:ind w:left="1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Guru Pembimbing</w:t>
            </w:r>
          </w:p>
          <w:p w:rsidR="00F968AA" w:rsidRDefault="00F968AA">
            <w:pPr>
              <w:ind w:left="1219"/>
              <w:rPr>
                <w:rFonts w:ascii="Arial" w:hAnsi="Arial" w:cs="Arial"/>
                <w:sz w:val="20"/>
                <w:szCs w:val="20"/>
              </w:rPr>
            </w:pPr>
          </w:p>
          <w:p w:rsidR="00F968AA" w:rsidRDefault="00F968AA">
            <w:pPr>
              <w:ind w:left="1219"/>
              <w:rPr>
                <w:rFonts w:ascii="Arial" w:hAnsi="Arial" w:cs="Arial"/>
                <w:sz w:val="20"/>
                <w:szCs w:val="20"/>
              </w:rPr>
            </w:pPr>
          </w:p>
          <w:p w:rsidR="00F968AA" w:rsidRDefault="00F968AA">
            <w:pPr>
              <w:ind w:left="1219"/>
              <w:rPr>
                <w:rFonts w:ascii="Arial" w:hAnsi="Arial" w:cs="Arial"/>
                <w:sz w:val="20"/>
                <w:szCs w:val="20"/>
              </w:rPr>
            </w:pPr>
          </w:p>
          <w:p w:rsidR="00F968AA" w:rsidRDefault="00F968AA">
            <w:pPr>
              <w:ind w:left="1219"/>
              <w:rPr>
                <w:rFonts w:ascii="Arial" w:hAnsi="Arial" w:cs="Arial"/>
                <w:sz w:val="20"/>
                <w:szCs w:val="20"/>
              </w:rPr>
            </w:pPr>
          </w:p>
          <w:p w:rsidR="00F968AA" w:rsidRDefault="002225F4">
            <w:pPr>
              <w:ind w:left="1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...............................................</w:t>
            </w:r>
          </w:p>
          <w:p w:rsidR="00F968AA" w:rsidRDefault="002225F4">
            <w:pPr>
              <w:spacing w:before="120"/>
              <w:ind w:left="1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NIP. ...........................</w:t>
            </w:r>
          </w:p>
        </w:tc>
      </w:tr>
    </w:tbl>
    <w:p w:rsidR="00F968AA" w:rsidRDefault="00F968AA">
      <w:pPr>
        <w:tabs>
          <w:tab w:val="left" w:pos="728"/>
        </w:tabs>
        <w:spacing w:line="312" w:lineRule="auto"/>
        <w:rPr>
          <w:rFonts w:ascii="Arial" w:hAnsi="Arial" w:cs="Arial"/>
          <w:sz w:val="20"/>
          <w:szCs w:val="20"/>
        </w:rPr>
      </w:pPr>
    </w:p>
    <w:p w:rsidR="00F968AA" w:rsidRDefault="002225F4">
      <w:pPr>
        <w:pStyle w:val="Heading1"/>
        <w:rPr>
          <w:b w:val="0"/>
          <w:bCs w:val="0"/>
          <w:szCs w:val="20"/>
        </w:rPr>
      </w:pPr>
      <w:r>
        <w:rPr>
          <w:szCs w:val="20"/>
        </w:rPr>
        <w:br w:type="page"/>
      </w:r>
      <w:r w:rsidR="00773D9F" w:rsidRPr="00773D9F">
        <w:rPr>
          <w:szCs w:val="20"/>
          <w:lang w:val="en-US"/>
        </w:rPr>
        <w:lastRenderedPageBreak/>
        <w:pict>
          <v:shape id="_x0000_s1079" type="#_x0000_t202" style="position:absolute;left:0;text-align:left;margin-left:-7.1pt;margin-top:-45pt;width:130.9pt;height:27pt;z-index:251652096" filled="f" stroked="f">
            <v:textbox>
              <w:txbxContent>
                <w:p w:rsidR="0094384B" w:rsidRDefault="0094384B">
                  <w:pPr>
                    <w:pStyle w:val="Heading2"/>
                  </w:pPr>
                  <w:r>
                    <w:t>LAMPIRAN 13</w:t>
                  </w:r>
                </w:p>
              </w:txbxContent>
            </v:textbox>
          </v:shape>
        </w:pict>
      </w:r>
      <w:r>
        <w:rPr>
          <w:szCs w:val="20"/>
        </w:rPr>
        <w:t>FORMAT PENILAIAN PPL OLEH DOSEN PEMBIMBING</w:t>
      </w: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5344"/>
        <w:gridCol w:w="3711"/>
      </w:tblGrid>
      <w:tr w:rsidR="00F968AA">
        <w:tc>
          <w:tcPr>
            <w:tcW w:w="5344" w:type="dxa"/>
          </w:tcPr>
          <w:p w:rsidR="00F968AA" w:rsidRDefault="00222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Praktikan: _______________________________</w:t>
            </w:r>
          </w:p>
        </w:tc>
        <w:tc>
          <w:tcPr>
            <w:tcW w:w="3711" w:type="dxa"/>
          </w:tcPr>
          <w:p w:rsidR="00F968AA" w:rsidRDefault="002225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Induk Mhs.: ________________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8"/>
        <w:gridCol w:w="5120"/>
        <w:gridCol w:w="920"/>
        <w:gridCol w:w="1253"/>
        <w:gridCol w:w="1094"/>
      </w:tblGrid>
      <w:tr w:rsidR="00F968AA">
        <w:trPr>
          <w:trHeight w:val="738"/>
        </w:trPr>
        <w:tc>
          <w:tcPr>
            <w:tcW w:w="668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5120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ASPEK/UNSUR YG DINILAI</w:t>
            </w:r>
          </w:p>
        </w:tc>
        <w:tc>
          <w:tcPr>
            <w:tcW w:w="920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NILAI</w:t>
            </w:r>
          </w:p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(1 - 10)</w:t>
            </w:r>
          </w:p>
        </w:tc>
        <w:tc>
          <w:tcPr>
            <w:tcW w:w="1253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</w:t>
            </w:r>
          </w:p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Pembobotan</w:t>
            </w:r>
          </w:p>
        </w:tc>
        <w:tc>
          <w:tcPr>
            <w:tcW w:w="1094" w:type="dxa"/>
            <w:tcBorders>
              <w:bottom w:val="double" w:sz="4" w:space="0" w:color="auto"/>
            </w:tcBorders>
            <w:vAlign w:val="center"/>
          </w:tcPr>
          <w:p w:rsidR="00F968AA" w:rsidRDefault="002225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JUMLAH</w:t>
            </w:r>
          </w:p>
        </w:tc>
      </w:tr>
      <w:tr w:rsidR="00F968AA">
        <w:tc>
          <w:tcPr>
            <w:tcW w:w="668" w:type="dxa"/>
            <w:tcBorders>
              <w:top w:val="nil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25"/>
              </w:num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nil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Hasil observasi berdasarkan penggunaan instrumen-instrumen observasi seperti Lamp. 2 - 4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  <w:tc>
          <w:tcPr>
            <w:tcW w:w="1253" w:type="dxa"/>
            <w:tcBorders>
              <w:top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94" w:type="dxa"/>
            <w:tcBorders>
              <w:top w:val="nil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25"/>
              </w:num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Kemampuan mengajar (nilai kesimpulan berdasarkan penggunaan INSTRUMEN PENILAIAN KEMAMPUAN PEMBELAJARAN - konversi nilai atas skor dari Lamp. 6)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25"/>
              </w:num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Kemampuan mendiagnosis kesulitan belajar 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25"/>
              </w:num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Penampilan personal dan sosial (nilai kesimpulan berdasarkan penggunaan INSTRUMEN PENILAIAN PENAMPILAN PERSONAL DAN SOSIAL - seperti Lamp. 7)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rPr>
          <w:trHeight w:val="383"/>
        </w:trPr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25"/>
              </w:num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Laporan Akhir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rPr>
          <w:trHeight w:val="383"/>
        </w:trPr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F968AA">
            <w:pPr>
              <w:numPr>
                <w:ilvl w:val="1"/>
                <w:numId w:val="25"/>
              </w:num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Ujian Lisan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F968AA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F968AA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68AA">
        <w:trPr>
          <w:cantSplit/>
        </w:trPr>
        <w:tc>
          <w:tcPr>
            <w:tcW w:w="6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968AA" w:rsidRDefault="002225F4">
            <w:pPr>
              <w:spacing w:before="240" w:after="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JUMLAH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  <w:tr w:rsidR="00F968AA">
        <w:trPr>
          <w:cantSplit/>
        </w:trPr>
        <w:tc>
          <w:tcPr>
            <w:tcW w:w="796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RATA-RATA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68AA" w:rsidRDefault="002225F4">
            <w:pPr>
              <w:spacing w:before="2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</w:t>
            </w:r>
          </w:p>
        </w:tc>
      </w:tr>
    </w:tbl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F968AA">
      <w:pPr>
        <w:jc w:val="center"/>
        <w:rPr>
          <w:rFonts w:ascii="Arial" w:hAnsi="Arial" w:cs="Arial"/>
          <w:sz w:val="20"/>
          <w:szCs w:val="20"/>
        </w:rPr>
      </w:pPr>
    </w:p>
    <w:p w:rsidR="00F968AA" w:rsidRDefault="002225F4">
      <w:pPr>
        <w:spacing w:before="120"/>
        <w:ind w:left="56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(tempat, tgl. dibuat)</w:t>
      </w:r>
    </w:p>
    <w:p w:rsidR="00F968AA" w:rsidRDefault="002225F4">
      <w:pPr>
        <w:spacing w:before="120"/>
        <w:ind w:left="56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Dosen Pembimbing,</w:t>
      </w:r>
    </w:p>
    <w:p w:rsidR="00F968AA" w:rsidRDefault="00F968AA">
      <w:pPr>
        <w:spacing w:before="120"/>
        <w:ind w:left="5610"/>
        <w:rPr>
          <w:rFonts w:ascii="Arial" w:hAnsi="Arial" w:cs="Arial"/>
          <w:sz w:val="20"/>
          <w:szCs w:val="20"/>
        </w:rPr>
      </w:pPr>
    </w:p>
    <w:p w:rsidR="00F968AA" w:rsidRDefault="00F968AA">
      <w:pPr>
        <w:spacing w:before="120"/>
        <w:ind w:left="5610"/>
        <w:rPr>
          <w:rFonts w:ascii="Arial" w:hAnsi="Arial" w:cs="Arial"/>
          <w:sz w:val="20"/>
          <w:szCs w:val="20"/>
        </w:rPr>
      </w:pPr>
    </w:p>
    <w:p w:rsidR="00F968AA" w:rsidRDefault="00F968AA">
      <w:pPr>
        <w:spacing w:before="120"/>
        <w:ind w:left="5610"/>
        <w:rPr>
          <w:rFonts w:ascii="Arial" w:hAnsi="Arial" w:cs="Arial"/>
          <w:sz w:val="20"/>
          <w:szCs w:val="20"/>
        </w:rPr>
      </w:pPr>
    </w:p>
    <w:p w:rsidR="00F968AA" w:rsidRDefault="002225F4">
      <w:pPr>
        <w:spacing w:before="120"/>
        <w:ind w:left="56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......................................................</w:t>
      </w:r>
    </w:p>
    <w:p w:rsidR="00F968AA" w:rsidRDefault="002225F4">
      <w:pPr>
        <w:spacing w:before="120"/>
        <w:ind w:left="56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NIP. ...</w:t>
      </w:r>
    </w:p>
    <w:p w:rsidR="00F968AA" w:rsidRDefault="00F968AA">
      <w:pPr>
        <w:spacing w:before="120"/>
        <w:ind w:left="5610"/>
        <w:rPr>
          <w:rFonts w:ascii="Arial" w:hAnsi="Arial" w:cs="Arial"/>
          <w:sz w:val="20"/>
          <w:szCs w:val="20"/>
        </w:rPr>
      </w:pPr>
    </w:p>
    <w:p w:rsidR="00F968AA" w:rsidRDefault="002225F4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Keterangan</w:t>
      </w:r>
      <w:r>
        <w:rPr>
          <w:rFonts w:ascii="Arial" w:hAnsi="Arial" w:cs="Arial"/>
          <w:sz w:val="20"/>
          <w:szCs w:val="20"/>
        </w:rPr>
        <w:t>:</w:t>
      </w:r>
    </w:p>
    <w:p w:rsidR="00F968AA" w:rsidRDefault="002225F4">
      <w:pPr>
        <w:pStyle w:val="BodyText2"/>
        <w:ind w:right="24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Nilai ujian lisan pertanggungjawaban laporan PPL (buku pribadi dan laporan akhir) disebut NILAI UJIAN LISAN.</w:t>
      </w:r>
    </w:p>
    <w:p w:rsidR="002225F4" w:rsidRDefault="002225F4">
      <w:pPr>
        <w:tabs>
          <w:tab w:val="left" w:pos="728"/>
        </w:tabs>
        <w:spacing w:line="312" w:lineRule="auto"/>
        <w:rPr>
          <w:rFonts w:ascii="Arial" w:hAnsi="Arial" w:cs="Arial"/>
          <w:sz w:val="20"/>
          <w:szCs w:val="20"/>
        </w:rPr>
      </w:pPr>
    </w:p>
    <w:sectPr w:rsidR="002225F4" w:rsidSect="0094384B">
      <w:footerReference w:type="even" r:id="rId7"/>
      <w:footerReference w:type="default" r:id="rId8"/>
      <w:pgSz w:w="12242" w:h="16840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E45" w:rsidRDefault="00DA2E45">
      <w:r>
        <w:separator/>
      </w:r>
    </w:p>
  </w:endnote>
  <w:endnote w:type="continuationSeparator" w:id="0">
    <w:p w:rsidR="00DA2E45" w:rsidRDefault="00DA2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MS">
    <w:altName w:val="Katy Berry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84B" w:rsidRDefault="00773D9F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 w:rsidR="0094384B">
      <w:rPr>
        <w:rStyle w:val="PageNumber"/>
      </w:rPr>
      <w:instrText xml:space="preserve">PAGE  </w:instrText>
    </w:r>
    <w:r>
      <w:fldChar w:fldCharType="end"/>
    </w:r>
  </w:p>
  <w:p w:rsidR="0094384B" w:rsidRDefault="0094384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84B" w:rsidRDefault="00773D9F">
    <w:pPr>
      <w:pStyle w:val="Footer"/>
      <w:framePr w:h="0" w:wrap="around" w:vAnchor="text" w:hAnchor="margin" w:xAlign="center" w:y="1"/>
      <w:jc w:val="center"/>
      <w:rPr>
        <w:rStyle w:val="PageNumber"/>
      </w:rPr>
    </w:pPr>
    <w:r>
      <w:fldChar w:fldCharType="begin"/>
    </w:r>
    <w:r w:rsidR="0094384B">
      <w:rPr>
        <w:rStyle w:val="PageNumber"/>
      </w:rPr>
      <w:instrText xml:space="preserve">PAGE  </w:instrText>
    </w:r>
    <w:r>
      <w:fldChar w:fldCharType="separate"/>
    </w:r>
    <w:r w:rsidR="00840B60">
      <w:rPr>
        <w:rStyle w:val="PageNumber"/>
        <w:noProof/>
      </w:rPr>
      <w:t>9</w:t>
    </w:r>
    <w:r>
      <w:fldChar w:fldCharType="end"/>
    </w:r>
  </w:p>
  <w:p w:rsidR="0094384B" w:rsidRDefault="0094384B">
    <w:pPr>
      <w:pStyle w:val="Footer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E45" w:rsidRDefault="00DA2E45">
      <w:r>
        <w:separator/>
      </w:r>
    </w:p>
  </w:footnote>
  <w:footnote w:type="continuationSeparator" w:id="0">
    <w:p w:rsidR="00DA2E45" w:rsidRDefault="00DA2E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18" w:hanging="33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color w:val="00000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b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right"/>
      <w:pPr>
        <w:tabs>
          <w:tab w:val="num" w:pos="737"/>
        </w:tabs>
        <w:ind w:left="73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7"/>
    <w:multiLevelType w:val="multilevel"/>
    <w:tmpl w:val="00000007"/>
    <w:lvl w:ilvl="0">
      <w:start w:val="1"/>
      <w:numFmt w:val="decimal"/>
      <w:lvlText w:val="%1."/>
      <w:lvlJc w:val="right"/>
      <w:pPr>
        <w:tabs>
          <w:tab w:val="num" w:pos="700"/>
        </w:tabs>
        <w:ind w:left="34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18" w:hanging="33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000000C"/>
    <w:multiLevelType w:val="multilevel"/>
    <w:tmpl w:val="0000000C"/>
    <w:lvl w:ilvl="0">
      <w:start w:val="1"/>
      <w:numFmt w:val="upperRoman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8"/>
      <w:numFmt w:val="upperLetter"/>
      <w:lvlText w:val="%2.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18" w:hanging="33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0000000D"/>
    <w:multiLevelType w:val="multilevel"/>
    <w:tmpl w:val="0000000D"/>
    <w:lvl w:ilvl="0">
      <w:start w:val="1"/>
      <w:numFmt w:val="lowerLetter"/>
      <w:lvlText w:val="%1)"/>
      <w:lvlJc w:val="left"/>
      <w:pPr>
        <w:tabs>
          <w:tab w:val="num" w:pos="2251"/>
        </w:tabs>
        <w:ind w:left="2251" w:hanging="360"/>
      </w:pPr>
    </w:lvl>
    <w:lvl w:ilvl="1">
      <w:start w:val="1"/>
      <w:numFmt w:val="lowerLetter"/>
      <w:lvlText w:val="%2."/>
      <w:lvlJc w:val="left"/>
      <w:pPr>
        <w:tabs>
          <w:tab w:val="num" w:pos="2971"/>
        </w:tabs>
        <w:ind w:left="2971" w:hanging="360"/>
      </w:pPr>
    </w:lvl>
    <w:lvl w:ilvl="2">
      <w:start w:val="1"/>
      <w:numFmt w:val="lowerRoman"/>
      <w:lvlText w:val="%3."/>
      <w:lvlJc w:val="right"/>
      <w:pPr>
        <w:tabs>
          <w:tab w:val="num" w:pos="3691"/>
        </w:tabs>
        <w:ind w:left="3691" w:hanging="180"/>
      </w:pPr>
    </w:lvl>
    <w:lvl w:ilvl="3">
      <w:start w:val="1"/>
      <w:numFmt w:val="decimal"/>
      <w:lvlText w:val="%4."/>
      <w:lvlJc w:val="left"/>
      <w:pPr>
        <w:tabs>
          <w:tab w:val="num" w:pos="4411"/>
        </w:tabs>
        <w:ind w:left="4411" w:hanging="360"/>
      </w:pPr>
    </w:lvl>
    <w:lvl w:ilvl="4">
      <w:start w:val="1"/>
      <w:numFmt w:val="lowerLetter"/>
      <w:lvlText w:val="%5."/>
      <w:lvlJc w:val="left"/>
      <w:pPr>
        <w:tabs>
          <w:tab w:val="num" w:pos="5131"/>
        </w:tabs>
        <w:ind w:left="5131" w:hanging="360"/>
      </w:pPr>
    </w:lvl>
    <w:lvl w:ilvl="5">
      <w:start w:val="1"/>
      <w:numFmt w:val="lowerRoman"/>
      <w:lvlText w:val="%6."/>
      <w:lvlJc w:val="right"/>
      <w:pPr>
        <w:tabs>
          <w:tab w:val="num" w:pos="5851"/>
        </w:tabs>
        <w:ind w:left="5851" w:hanging="180"/>
      </w:pPr>
    </w:lvl>
    <w:lvl w:ilvl="6">
      <w:start w:val="1"/>
      <w:numFmt w:val="decimal"/>
      <w:lvlText w:val="%7."/>
      <w:lvlJc w:val="left"/>
      <w:pPr>
        <w:tabs>
          <w:tab w:val="num" w:pos="6571"/>
        </w:tabs>
        <w:ind w:left="6571" w:hanging="360"/>
      </w:pPr>
    </w:lvl>
    <w:lvl w:ilvl="7">
      <w:start w:val="1"/>
      <w:numFmt w:val="lowerLetter"/>
      <w:lvlText w:val="%8."/>
      <w:lvlJc w:val="left"/>
      <w:pPr>
        <w:tabs>
          <w:tab w:val="num" w:pos="7291"/>
        </w:tabs>
        <w:ind w:left="7291" w:hanging="360"/>
      </w:pPr>
    </w:lvl>
    <w:lvl w:ilvl="8">
      <w:start w:val="1"/>
      <w:numFmt w:val="lowerRoman"/>
      <w:lvlText w:val="%9."/>
      <w:lvlJc w:val="right"/>
      <w:pPr>
        <w:tabs>
          <w:tab w:val="num" w:pos="8011"/>
        </w:tabs>
        <w:ind w:left="8011" w:hanging="180"/>
      </w:pPr>
    </w:lvl>
  </w:abstractNum>
  <w:abstractNum w:abstractNumId="8">
    <w:nsid w:val="00000010"/>
    <w:multiLevelType w:val="multilevel"/>
    <w:tmpl w:val="00000010"/>
    <w:lvl w:ilvl="0">
      <w:start w:val="1"/>
      <w:numFmt w:val="decimal"/>
      <w:lvlText w:val="%1."/>
      <w:lvlJc w:val="right"/>
      <w:pPr>
        <w:tabs>
          <w:tab w:val="num" w:pos="680"/>
        </w:tabs>
        <w:ind w:left="68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134"/>
        </w:tabs>
        <w:ind w:left="1134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00000011"/>
    <w:multiLevelType w:val="multilevel"/>
    <w:tmpl w:val="00000011"/>
    <w:lvl w:ilvl="0">
      <w:start w:val="1"/>
      <w:numFmt w:val="upperRoman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18" w:hanging="33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0000012"/>
    <w:multiLevelType w:val="multilevel"/>
    <w:tmpl w:val="00000012"/>
    <w:lvl w:ilvl="0">
      <w:start w:val="1"/>
      <w:numFmt w:val="lowerLetter"/>
      <w:lvlText w:val="%1."/>
      <w:lvlJc w:val="left"/>
      <w:pPr>
        <w:tabs>
          <w:tab w:val="num" w:pos="1094"/>
        </w:tabs>
        <w:ind w:left="10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13"/>
    <w:multiLevelType w:val="multilevel"/>
    <w:tmpl w:val="00000013"/>
    <w:lvl w:ilvl="0">
      <w:start w:val="1"/>
      <w:numFmt w:val="lowerLetter"/>
      <w:lvlText w:val="%1."/>
      <w:lvlJc w:val="left"/>
      <w:pPr>
        <w:tabs>
          <w:tab w:val="num" w:pos="1094"/>
        </w:tabs>
        <w:ind w:left="10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00000016"/>
    <w:multiLevelType w:val="multilevel"/>
    <w:tmpl w:val="00000016"/>
    <w:lvl w:ilvl="0">
      <w:start w:val="1"/>
      <w:numFmt w:val="upperRoman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18" w:hanging="33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00000017"/>
    <w:multiLevelType w:val="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43"/>
        </w:tabs>
        <w:ind w:left="1043" w:hanging="360"/>
      </w:pPr>
    </w:lvl>
    <w:lvl w:ilvl="2">
      <w:start w:val="1"/>
      <w:numFmt w:val="lowerRoman"/>
      <w:lvlText w:val="%3."/>
      <w:lvlJc w:val="right"/>
      <w:pPr>
        <w:tabs>
          <w:tab w:val="num" w:pos="1763"/>
        </w:tabs>
        <w:ind w:left="1763" w:hanging="180"/>
      </w:pPr>
    </w:lvl>
    <w:lvl w:ilvl="3">
      <w:start w:val="1"/>
      <w:numFmt w:val="decimal"/>
      <w:lvlText w:val="%4."/>
      <w:lvlJc w:val="left"/>
      <w:pPr>
        <w:tabs>
          <w:tab w:val="num" w:pos="2483"/>
        </w:tabs>
        <w:ind w:left="2483" w:hanging="360"/>
      </w:pPr>
    </w:lvl>
    <w:lvl w:ilvl="4">
      <w:start w:val="1"/>
      <w:numFmt w:val="lowerLetter"/>
      <w:lvlText w:val="%5."/>
      <w:lvlJc w:val="left"/>
      <w:pPr>
        <w:tabs>
          <w:tab w:val="num" w:pos="3203"/>
        </w:tabs>
        <w:ind w:left="3203" w:hanging="360"/>
      </w:pPr>
    </w:lvl>
    <w:lvl w:ilvl="5">
      <w:start w:val="1"/>
      <w:numFmt w:val="lowerRoman"/>
      <w:lvlText w:val="%6."/>
      <w:lvlJc w:val="right"/>
      <w:pPr>
        <w:tabs>
          <w:tab w:val="num" w:pos="3923"/>
        </w:tabs>
        <w:ind w:left="3923" w:hanging="180"/>
      </w:pPr>
    </w:lvl>
    <w:lvl w:ilvl="6">
      <w:start w:val="1"/>
      <w:numFmt w:val="decimal"/>
      <w:lvlText w:val="%7."/>
      <w:lvlJc w:val="left"/>
      <w:pPr>
        <w:tabs>
          <w:tab w:val="num" w:pos="4643"/>
        </w:tabs>
        <w:ind w:left="4643" w:hanging="360"/>
      </w:pPr>
    </w:lvl>
    <w:lvl w:ilvl="7">
      <w:start w:val="1"/>
      <w:numFmt w:val="lowerLetter"/>
      <w:lvlText w:val="%8."/>
      <w:lvlJc w:val="left"/>
      <w:pPr>
        <w:tabs>
          <w:tab w:val="num" w:pos="5363"/>
        </w:tabs>
        <w:ind w:left="5363" w:hanging="360"/>
      </w:pPr>
    </w:lvl>
    <w:lvl w:ilvl="8">
      <w:start w:val="1"/>
      <w:numFmt w:val="lowerRoman"/>
      <w:lvlText w:val="%9."/>
      <w:lvlJc w:val="right"/>
      <w:pPr>
        <w:tabs>
          <w:tab w:val="num" w:pos="6083"/>
        </w:tabs>
        <w:ind w:left="6083" w:hanging="180"/>
      </w:pPr>
    </w:lvl>
  </w:abstractNum>
  <w:abstractNum w:abstractNumId="16">
    <w:nsid w:val="0000001B"/>
    <w:multiLevelType w:val="multilevel"/>
    <w:tmpl w:val="0000001B"/>
    <w:lvl w:ilvl="0">
      <w:start w:val="1"/>
      <w:numFmt w:val="upperRoman"/>
      <w:lvlText w:val="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D"/>
    <w:multiLevelType w:val="multilevel"/>
    <w:tmpl w:val="0000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21"/>
    <w:multiLevelType w:val="multilevel"/>
    <w:tmpl w:val="00000021"/>
    <w:lvl w:ilvl="0">
      <w:start w:val="1"/>
      <w:numFmt w:val="upperLetter"/>
      <w:lvlText w:val="%1."/>
      <w:lvlJc w:val="left"/>
      <w:pPr>
        <w:tabs>
          <w:tab w:val="num" w:pos="1859"/>
        </w:tabs>
        <w:ind w:left="1859" w:hanging="360"/>
      </w:pPr>
      <w:rPr>
        <w:rFonts w:ascii="TrebuchetMS" w:hAnsi="TrebuchetMS" w:cs="TrebuchetMS" w:hint="default"/>
      </w:rPr>
    </w:lvl>
    <w:lvl w:ilvl="1">
      <w:start w:val="1"/>
      <w:numFmt w:val="lowerLetter"/>
      <w:lvlText w:val="%2."/>
      <w:lvlJc w:val="left"/>
      <w:pPr>
        <w:tabs>
          <w:tab w:val="num" w:pos="2579"/>
        </w:tabs>
        <w:ind w:left="2579" w:hanging="360"/>
      </w:pPr>
    </w:lvl>
    <w:lvl w:ilvl="2">
      <w:start w:val="1"/>
      <w:numFmt w:val="lowerRoman"/>
      <w:lvlText w:val="%3."/>
      <w:lvlJc w:val="right"/>
      <w:pPr>
        <w:tabs>
          <w:tab w:val="num" w:pos="3299"/>
        </w:tabs>
        <w:ind w:left="3299" w:hanging="180"/>
      </w:pPr>
    </w:lvl>
    <w:lvl w:ilvl="3">
      <w:start w:val="1"/>
      <w:numFmt w:val="decimal"/>
      <w:lvlText w:val="%4."/>
      <w:lvlJc w:val="left"/>
      <w:pPr>
        <w:tabs>
          <w:tab w:val="num" w:pos="4019"/>
        </w:tabs>
        <w:ind w:left="4019" w:hanging="360"/>
      </w:pPr>
    </w:lvl>
    <w:lvl w:ilvl="4">
      <w:start w:val="1"/>
      <w:numFmt w:val="lowerLetter"/>
      <w:lvlText w:val="%5."/>
      <w:lvlJc w:val="left"/>
      <w:pPr>
        <w:tabs>
          <w:tab w:val="num" w:pos="4739"/>
        </w:tabs>
        <w:ind w:left="4739" w:hanging="360"/>
      </w:pPr>
    </w:lvl>
    <w:lvl w:ilvl="5">
      <w:start w:val="1"/>
      <w:numFmt w:val="lowerRoman"/>
      <w:lvlText w:val="%6."/>
      <w:lvlJc w:val="right"/>
      <w:pPr>
        <w:tabs>
          <w:tab w:val="num" w:pos="5459"/>
        </w:tabs>
        <w:ind w:left="5459" w:hanging="180"/>
      </w:pPr>
    </w:lvl>
    <w:lvl w:ilvl="6">
      <w:start w:val="1"/>
      <w:numFmt w:val="decimal"/>
      <w:lvlText w:val="%7."/>
      <w:lvlJc w:val="left"/>
      <w:pPr>
        <w:tabs>
          <w:tab w:val="num" w:pos="6179"/>
        </w:tabs>
        <w:ind w:left="6179" w:hanging="360"/>
      </w:pPr>
    </w:lvl>
    <w:lvl w:ilvl="7">
      <w:start w:val="1"/>
      <w:numFmt w:val="lowerLetter"/>
      <w:lvlText w:val="%8."/>
      <w:lvlJc w:val="left"/>
      <w:pPr>
        <w:tabs>
          <w:tab w:val="num" w:pos="6899"/>
        </w:tabs>
        <w:ind w:left="6899" w:hanging="360"/>
      </w:pPr>
    </w:lvl>
    <w:lvl w:ilvl="8">
      <w:start w:val="1"/>
      <w:numFmt w:val="lowerRoman"/>
      <w:lvlText w:val="%9."/>
      <w:lvlJc w:val="right"/>
      <w:pPr>
        <w:tabs>
          <w:tab w:val="num" w:pos="7619"/>
        </w:tabs>
        <w:ind w:left="7619" w:hanging="180"/>
      </w:pPr>
    </w:lvl>
  </w:abstractNum>
  <w:abstractNum w:abstractNumId="20">
    <w:nsid w:val="00000022"/>
    <w:multiLevelType w:val="multilevel"/>
    <w:tmpl w:val="00000022"/>
    <w:lvl w:ilvl="0">
      <w:start w:val="5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00000023"/>
    <w:multiLevelType w:val="multilevel"/>
    <w:tmpl w:val="00000023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18" w:hanging="33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00000025"/>
    <w:multiLevelType w:val="multilevel"/>
    <w:tmpl w:val="00000025"/>
    <w:lvl w:ilvl="0">
      <w:start w:val="1"/>
      <w:numFmt w:val="upperRoman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18" w:hanging="33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00000026"/>
    <w:multiLevelType w:val="multilevel"/>
    <w:tmpl w:val="00000026"/>
    <w:lvl w:ilvl="0">
      <w:start w:val="1"/>
      <w:numFmt w:val="upperRoman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18" w:hanging="338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7"/>
        </w:tabs>
        <w:ind w:left="624" w:hanging="62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85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205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2925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45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65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85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805" w:hanging="720"/>
      </w:pPr>
      <w:rPr>
        <w:rFonts w:hint="default"/>
      </w:rPr>
    </w:lvl>
  </w:abstractNum>
  <w:abstractNum w:abstractNumId="25">
    <w:nsid w:val="78A10571"/>
    <w:multiLevelType w:val="multilevel"/>
    <w:tmpl w:val="00000007"/>
    <w:lvl w:ilvl="0">
      <w:start w:val="1"/>
      <w:numFmt w:val="decimal"/>
      <w:lvlText w:val="%1."/>
      <w:lvlJc w:val="right"/>
      <w:pPr>
        <w:tabs>
          <w:tab w:val="num" w:pos="700"/>
        </w:tabs>
        <w:ind w:left="34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18" w:hanging="33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9"/>
  </w:num>
  <w:num w:numId="8">
    <w:abstractNumId w:val="22"/>
  </w:num>
  <w:num w:numId="9">
    <w:abstractNumId w:val="21"/>
  </w:num>
  <w:num w:numId="10">
    <w:abstractNumId w:val="5"/>
  </w:num>
  <w:num w:numId="11">
    <w:abstractNumId w:val="17"/>
  </w:num>
  <w:num w:numId="12">
    <w:abstractNumId w:val="16"/>
  </w:num>
  <w:num w:numId="13">
    <w:abstractNumId w:val="2"/>
  </w:num>
  <w:num w:numId="14">
    <w:abstractNumId w:val="14"/>
  </w:num>
  <w:num w:numId="15">
    <w:abstractNumId w:val="20"/>
  </w:num>
  <w:num w:numId="16">
    <w:abstractNumId w:val="12"/>
  </w:num>
  <w:num w:numId="17">
    <w:abstractNumId w:val="24"/>
  </w:num>
  <w:num w:numId="18">
    <w:abstractNumId w:val="15"/>
  </w:num>
  <w:num w:numId="19">
    <w:abstractNumId w:val="8"/>
  </w:num>
  <w:num w:numId="20">
    <w:abstractNumId w:val="1"/>
  </w:num>
  <w:num w:numId="21">
    <w:abstractNumId w:val="7"/>
  </w:num>
  <w:num w:numId="22">
    <w:abstractNumId w:val="19"/>
  </w:num>
  <w:num w:numId="23">
    <w:abstractNumId w:val="4"/>
  </w:num>
  <w:num w:numId="24">
    <w:abstractNumId w:val="3"/>
  </w:num>
  <w:num w:numId="25">
    <w:abstractNumId w:val="18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</w:compat>
  <w:rsids>
    <w:rsidRoot w:val="00172A27"/>
    <w:rsid w:val="000F69B4"/>
    <w:rsid w:val="00112F79"/>
    <w:rsid w:val="00172A27"/>
    <w:rsid w:val="002225F4"/>
    <w:rsid w:val="0030546C"/>
    <w:rsid w:val="00773D9F"/>
    <w:rsid w:val="007E4CFC"/>
    <w:rsid w:val="007E4EB8"/>
    <w:rsid w:val="00840B60"/>
    <w:rsid w:val="008C065D"/>
    <w:rsid w:val="0094384B"/>
    <w:rsid w:val="00992F13"/>
    <w:rsid w:val="00DA2E45"/>
    <w:rsid w:val="00F56E47"/>
    <w:rsid w:val="00F9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8AA"/>
    <w:rPr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F968AA"/>
    <w:pPr>
      <w:keepNext/>
      <w:spacing w:line="312" w:lineRule="auto"/>
      <w:jc w:val="center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F968AA"/>
    <w:pPr>
      <w:keepNext/>
      <w:outlineLvl w:val="1"/>
    </w:pPr>
    <w:rPr>
      <w:rFonts w:ascii="Arial" w:hAnsi="Arial" w:cs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968AA"/>
  </w:style>
  <w:style w:type="character" w:customStyle="1" w:styleId="BodyTextIndentChar">
    <w:name w:val="Body Text Indent Char"/>
    <w:basedOn w:val="DefaultParagraphFont"/>
    <w:link w:val="BodyTextIndent"/>
    <w:rsid w:val="00F968AA"/>
    <w:rPr>
      <w:rFonts w:ascii="Arial" w:hAnsi="Arial" w:cs="Arial"/>
      <w:lang w:val="id-ID" w:eastAsia="en-US"/>
    </w:rPr>
  </w:style>
  <w:style w:type="paragraph" w:styleId="Title">
    <w:name w:val="Title"/>
    <w:basedOn w:val="Normal"/>
    <w:qFormat/>
    <w:rsid w:val="00F968AA"/>
    <w:pPr>
      <w:spacing w:line="480" w:lineRule="auto"/>
      <w:jc w:val="center"/>
    </w:pPr>
    <w:rPr>
      <w:rFonts w:ascii="Bookman Old Style" w:hAnsi="Bookman Old Style"/>
      <w:b/>
      <w:bCs/>
      <w:sz w:val="44"/>
    </w:rPr>
  </w:style>
  <w:style w:type="paragraph" w:styleId="Header">
    <w:name w:val="header"/>
    <w:basedOn w:val="Normal"/>
    <w:rsid w:val="00F968A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68AA"/>
    <w:pPr>
      <w:spacing w:after="120"/>
    </w:pPr>
  </w:style>
  <w:style w:type="paragraph" w:styleId="BodyText2">
    <w:name w:val="Body Text 2"/>
    <w:basedOn w:val="Normal"/>
    <w:rsid w:val="00F968AA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F968AA"/>
    <w:pPr>
      <w:spacing w:line="312" w:lineRule="auto"/>
      <w:ind w:left="72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rsid w:val="00F968AA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968AA"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rsid w:val="00F968AA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1781</Words>
  <Characters>10156</Characters>
  <Application>Microsoft Office Word</Application>
  <DocSecurity>0</DocSecurity>
  <PresentationFormat/>
  <Lines>84</Lines>
  <Paragraphs>23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PELAKSANAAN</vt:lpstr>
    </vt:vector>
  </TitlesOfParts>
  <Company>Microsoft Corporations</Company>
  <LinksUpToDate>false</LinksUpToDate>
  <CharactersWithSpaces>11914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PELAKSANAAN</dc:title>
  <dc:creator>My Computer</dc:creator>
  <cp:lastModifiedBy>My Windows</cp:lastModifiedBy>
  <cp:revision>2</cp:revision>
  <cp:lastPrinted>2007-06-27T02:06:00Z</cp:lastPrinted>
  <dcterms:created xsi:type="dcterms:W3CDTF">2013-06-28T08:17:00Z</dcterms:created>
  <dcterms:modified xsi:type="dcterms:W3CDTF">2013-06-28T08:17:00Z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